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F6006" w14:textId="7CA76BF5" w:rsidR="00445111" w:rsidRPr="005751D5" w:rsidRDefault="00650C48" w:rsidP="00445111">
      <w:pPr>
        <w:pStyle w:val="Default"/>
        <w:tabs>
          <w:tab w:val="left" w:pos="220"/>
          <w:tab w:val="left" w:pos="720"/>
        </w:tabs>
        <w:ind w:left="720" w:hanging="720"/>
        <w:jc w:val="center"/>
        <w:rPr>
          <w:rFonts w:ascii="Helvetica Neue" w:hAnsi="Helvetica Neue"/>
          <w:b/>
          <w:bCs/>
          <w:color w:val="323232"/>
          <w:sz w:val="32"/>
          <w:szCs w:val="24"/>
        </w:rPr>
      </w:pPr>
      <w:r>
        <w:rPr>
          <w:rFonts w:ascii="Helvetica Neue" w:hAnsi="Helvetica Neue"/>
          <w:b/>
          <w:bCs/>
          <w:color w:val="323232"/>
          <w:sz w:val="32"/>
          <w:szCs w:val="24"/>
        </w:rPr>
        <w:t>Final Week: Submission</w:t>
      </w:r>
    </w:p>
    <w:p w14:paraId="55E3966D" w14:textId="77777777" w:rsidR="00445111" w:rsidRDefault="00445111" w:rsidP="00445111">
      <w:pPr>
        <w:pStyle w:val="Default"/>
        <w:tabs>
          <w:tab w:val="left" w:pos="220"/>
          <w:tab w:val="left" w:pos="720"/>
        </w:tabs>
        <w:ind w:left="720" w:hanging="720"/>
        <w:jc w:val="center"/>
        <w:rPr>
          <w:rFonts w:ascii="Helvetica Neue" w:eastAsia="Helvetica Neue" w:hAnsi="Helvetica Neue" w:cs="Helvetica Neue"/>
          <w:b/>
          <w:bCs/>
          <w:color w:val="323232"/>
          <w:sz w:val="24"/>
          <w:szCs w:val="24"/>
        </w:rPr>
      </w:pPr>
    </w:p>
    <w:tbl>
      <w:tblPr>
        <w:tblW w:w="9355" w:type="dxa"/>
        <w:tblInd w:w="-19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338"/>
        <w:gridCol w:w="2324"/>
        <w:gridCol w:w="2352"/>
        <w:gridCol w:w="2341"/>
      </w:tblGrid>
      <w:tr w:rsidR="00445111" w14:paraId="2C36EFCC" w14:textId="77777777" w:rsidTr="003D3769">
        <w:trPr>
          <w:trHeight w:val="279"/>
          <w:tblHeader/>
        </w:trPr>
        <w:tc>
          <w:tcPr>
            <w:tcW w:w="9355" w:type="dxa"/>
            <w:gridSpan w:val="4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EC20B" w14:textId="5308037E" w:rsidR="00445111" w:rsidRDefault="00445111" w:rsidP="003D3769">
            <w:pPr>
              <w:pStyle w:val="TableStyle1"/>
              <w:jc w:val="center"/>
            </w:pPr>
            <w:r w:rsidRPr="005751D5">
              <w:rPr>
                <w:color w:val="165778"/>
                <w:sz w:val="22"/>
              </w:rPr>
              <w:t xml:space="preserve">Team Name: </w:t>
            </w:r>
            <w:r w:rsidR="004B2AEE">
              <w:rPr>
                <w:color w:val="165778"/>
                <w:sz w:val="22"/>
              </w:rPr>
              <w:t>Eleventh Planet</w:t>
            </w:r>
          </w:p>
        </w:tc>
      </w:tr>
      <w:tr w:rsidR="00445111" w14:paraId="2C4A068F" w14:textId="77777777" w:rsidTr="003D3769">
        <w:tblPrEx>
          <w:shd w:val="clear" w:color="auto" w:fill="auto"/>
        </w:tblPrEx>
        <w:trPr>
          <w:trHeight w:val="1210"/>
        </w:trPr>
        <w:tc>
          <w:tcPr>
            <w:tcW w:w="2338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A29BE" w14:textId="77777777" w:rsidR="00445111" w:rsidRDefault="00445111" w:rsidP="003D3769">
            <w:pPr>
              <w:pStyle w:val="TableStyle3"/>
            </w:pPr>
            <w:r>
              <w:rPr>
                <w:rFonts w:eastAsia="Arial Unicode MS" w:cs="Arial Unicode MS"/>
              </w:rPr>
              <w:t>Team Members</w:t>
            </w:r>
          </w:p>
        </w:tc>
        <w:tc>
          <w:tcPr>
            <w:tcW w:w="2324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468B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Adithya KLN</w:t>
            </w:r>
          </w:p>
          <w:p w14:paraId="5FDF519C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Gagan Jain</w:t>
            </w:r>
          </w:p>
          <w:p w14:paraId="154AA51E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Rushikesh Pawar</w:t>
            </w:r>
          </w:p>
          <w:p w14:paraId="6BAD2266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Siddharth Daftari</w:t>
            </w:r>
          </w:p>
          <w:p w14:paraId="6C0D8D3A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Tanmay Bhatt</w:t>
            </w:r>
          </w:p>
        </w:tc>
        <w:tc>
          <w:tcPr>
            <w:tcW w:w="4693" w:type="dxa"/>
            <w:gridSpan w:val="2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FD2BE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3174B9C9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66082A09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62418930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0738E230" w14:textId="77777777" w:rsidR="00445111" w:rsidRDefault="00445111" w:rsidP="003D3769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</w:tc>
      </w:tr>
      <w:tr w:rsidR="00445111" w14:paraId="63527044" w14:textId="77777777" w:rsidTr="003D3769">
        <w:tblPrEx>
          <w:shd w:val="clear" w:color="auto" w:fill="auto"/>
        </w:tblPrEx>
        <w:trPr>
          <w:trHeight w:val="120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5B7D" w14:textId="77777777" w:rsidR="00445111" w:rsidRDefault="00445111" w:rsidP="003D3769">
            <w:pPr>
              <w:pStyle w:val="TableStyle3"/>
            </w:pPr>
            <w:r>
              <w:rPr>
                <w:rFonts w:eastAsia="Arial Unicode MS" w:cs="Arial Unicode MS"/>
              </w:rPr>
              <w:t>GitHub IDs and Links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4A572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7" w:history="1">
              <w:r w:rsidR="00445111">
                <w:rPr>
                  <w:rStyle w:val="Hyperlink0"/>
                  <w:color w:val="323232"/>
                </w:rPr>
                <w:t>Adithya KLN</w:t>
              </w:r>
            </w:hyperlink>
          </w:p>
          <w:p w14:paraId="660BFADA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8" w:history="1">
              <w:r w:rsidR="00445111">
                <w:rPr>
                  <w:rStyle w:val="Hyperlink0"/>
                  <w:color w:val="323232"/>
                </w:rPr>
                <w:t>Gagan Jain</w:t>
              </w:r>
            </w:hyperlink>
          </w:p>
          <w:p w14:paraId="74A36185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9" w:history="1">
              <w:r w:rsidR="00445111">
                <w:rPr>
                  <w:rStyle w:val="Hyperlink0"/>
                  <w:color w:val="323232"/>
                </w:rPr>
                <w:t>Siddharth Daftari</w:t>
              </w:r>
            </w:hyperlink>
          </w:p>
          <w:p w14:paraId="3AE133D6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10" w:history="1">
              <w:r w:rsidR="00445111">
                <w:rPr>
                  <w:rStyle w:val="Hyperlink0"/>
                  <w:color w:val="323232"/>
                </w:rPr>
                <w:t>Tanmay Bhatt</w:t>
              </w:r>
            </w:hyperlink>
          </w:p>
          <w:p w14:paraId="6C8E70C8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</w:pPr>
            <w:hyperlink r:id="rId11" w:history="1">
              <w:r w:rsidR="00445111">
                <w:rPr>
                  <w:rStyle w:val="Hyperlink0"/>
                  <w:color w:val="323232"/>
                </w:rPr>
                <w:t>Rushikesh Pawar</w:t>
              </w:r>
            </w:hyperlink>
          </w:p>
        </w:tc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92E8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0"/>
                <w:szCs w:val="20"/>
              </w:rPr>
            </w:pPr>
            <w:hyperlink r:id="rId12" w:history="1">
              <w:r w:rsidR="00445111">
                <w:rPr>
                  <w:rStyle w:val="Hyperlink0"/>
                  <w:color w:val="323232"/>
                </w:rPr>
                <w:t>Team's GitHub Repository</w:t>
              </w:r>
            </w:hyperlink>
          </w:p>
          <w:p w14:paraId="4BD597A3" w14:textId="77777777" w:rsidR="00445111" w:rsidRDefault="000A4F24" w:rsidP="003D3769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color w:val="323232"/>
                <w:sz w:val="20"/>
                <w:szCs w:val="20"/>
              </w:rPr>
            </w:pPr>
            <w:hyperlink r:id="rId13" w:history="1">
              <w:r w:rsidR="00445111">
                <w:rPr>
                  <w:rStyle w:val="Hyperlink0"/>
                  <w:color w:val="323232"/>
                </w:rPr>
                <w:t>Team's Task Board</w:t>
              </w:r>
            </w:hyperlink>
          </w:p>
          <w:p w14:paraId="5C271B62" w14:textId="78E3B446" w:rsidR="00445111" w:rsidRDefault="000A4F24" w:rsidP="002E0E15">
            <w:pPr>
              <w:pStyle w:val="Default"/>
              <w:tabs>
                <w:tab w:val="left" w:pos="220"/>
                <w:tab w:val="left" w:pos="720"/>
              </w:tabs>
              <w:ind w:left="720" w:hanging="720"/>
            </w:pPr>
            <w:hyperlink r:id="rId14" w:anchor="gid=0" w:history="1">
              <w:r w:rsidR="00445111" w:rsidRPr="008A6F17">
                <w:rPr>
                  <w:rStyle w:val="Hyperlink"/>
                  <w:color w:val="000000" w:themeColor="text1"/>
                  <w:sz w:val="20"/>
                  <w:szCs w:val="20"/>
                </w:rPr>
                <w:t>Team</w:t>
              </w:r>
              <w:r w:rsidR="00807595" w:rsidRPr="008A6F17">
                <w:rPr>
                  <w:rStyle w:val="Hyperlink"/>
                  <w:color w:val="000000" w:themeColor="text1"/>
                  <w:sz w:val="20"/>
                  <w:szCs w:val="20"/>
                </w:rPr>
                <w:t>’</w:t>
              </w:r>
              <w:r w:rsidR="00445111" w:rsidRPr="008A6F17">
                <w:rPr>
                  <w:rStyle w:val="Hyperlink"/>
                  <w:color w:val="000000" w:themeColor="text1"/>
                  <w:sz w:val="20"/>
                  <w:szCs w:val="20"/>
                </w:rPr>
                <w:t xml:space="preserve">s </w:t>
              </w:r>
              <w:r w:rsidR="002E0E15" w:rsidRPr="008A6F17">
                <w:rPr>
                  <w:rStyle w:val="Hyperlink"/>
                  <w:color w:val="000000" w:themeColor="text1"/>
                  <w:sz w:val="20"/>
                  <w:szCs w:val="20"/>
                </w:rPr>
                <w:t>BurnDown Chart</w:t>
              </w:r>
            </w:hyperlink>
          </w:p>
        </w:tc>
      </w:tr>
      <w:tr w:rsidR="00445111" w14:paraId="74A657C1" w14:textId="77777777" w:rsidTr="003D3769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9CF98" w14:textId="77777777" w:rsidR="00445111" w:rsidRDefault="00445111" w:rsidP="003D3769"/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F3D4" w14:textId="77777777" w:rsidR="00445111" w:rsidRDefault="00445111" w:rsidP="003D3769"/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FDE5C" w14:textId="77777777" w:rsidR="00445111" w:rsidRDefault="00445111" w:rsidP="003D3769"/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6129" w14:textId="77777777" w:rsidR="00445111" w:rsidRDefault="00445111" w:rsidP="003D3769"/>
        </w:tc>
      </w:tr>
      <w:tr w:rsidR="00445111" w14:paraId="143A38A3" w14:textId="77777777" w:rsidTr="00650C48">
        <w:tblPrEx>
          <w:shd w:val="clear" w:color="auto" w:fill="auto"/>
        </w:tblPrEx>
        <w:trPr>
          <w:trHeight w:val="316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7CAD" w14:textId="77777777" w:rsidR="00445111" w:rsidRDefault="00445111" w:rsidP="003D3769"/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D289" w14:textId="77777777" w:rsidR="00445111" w:rsidRDefault="00445111" w:rsidP="003D3769"/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1BBDE" w14:textId="77777777" w:rsidR="00445111" w:rsidRDefault="00445111" w:rsidP="003D3769"/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1547" w14:textId="77777777" w:rsidR="00445111" w:rsidRDefault="00445111" w:rsidP="003D3769"/>
        </w:tc>
      </w:tr>
    </w:tbl>
    <w:p w14:paraId="189B71A6" w14:textId="77777777" w:rsidR="00445111" w:rsidRDefault="00445111" w:rsidP="00445111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  <w:tab/>
      </w:r>
    </w:p>
    <w:p w14:paraId="1E63BC22" w14:textId="77777777" w:rsidR="00445111" w:rsidRDefault="00445111" w:rsidP="00445111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6A168D8E" w14:textId="66AB87CE" w:rsidR="00445111" w:rsidRPr="00650C48" w:rsidRDefault="00445111" w:rsidP="00650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0" w:name="_GoBack"/>
      <w:bookmarkEnd w:id="0"/>
    </w:p>
    <w:sectPr w:rsidR="00445111" w:rsidRPr="00650C48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9CFD1" w14:textId="77777777" w:rsidR="000A4F24" w:rsidRDefault="000A4F24">
      <w:r>
        <w:separator/>
      </w:r>
    </w:p>
  </w:endnote>
  <w:endnote w:type="continuationSeparator" w:id="0">
    <w:p w14:paraId="2D98C70C" w14:textId="77777777" w:rsidR="000A4F24" w:rsidRDefault="000A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D3AD" w14:textId="77777777" w:rsidR="002322BF" w:rsidRDefault="000A4F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BCEE9" w14:textId="77777777" w:rsidR="000A4F24" w:rsidRDefault="000A4F24">
      <w:r>
        <w:separator/>
      </w:r>
    </w:p>
  </w:footnote>
  <w:footnote w:type="continuationSeparator" w:id="0">
    <w:p w14:paraId="763978D8" w14:textId="77777777" w:rsidR="000A4F24" w:rsidRDefault="000A4F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B921" w14:textId="77777777" w:rsidR="002322BF" w:rsidRDefault="000A4F2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794C85"/>
    <w:multiLevelType w:val="hybridMultilevel"/>
    <w:tmpl w:val="64DA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F07C5"/>
    <w:multiLevelType w:val="hybridMultilevel"/>
    <w:tmpl w:val="B8145702"/>
    <w:lvl w:ilvl="0" w:tplc="0DAA9AFC">
      <w:numFmt w:val="bullet"/>
      <w:lvlText w:val="-"/>
      <w:lvlJc w:val="left"/>
      <w:pPr>
        <w:ind w:left="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>
    <w:nsid w:val="2E5C361D"/>
    <w:multiLevelType w:val="hybridMultilevel"/>
    <w:tmpl w:val="27EAA3AE"/>
    <w:lvl w:ilvl="0" w:tplc="0DAA9AFC">
      <w:numFmt w:val="bullet"/>
      <w:lvlText w:val="-"/>
      <w:lvlJc w:val="left"/>
      <w:pPr>
        <w:ind w:left="68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6">
    <w:nsid w:val="35C17BC2"/>
    <w:multiLevelType w:val="hybridMultilevel"/>
    <w:tmpl w:val="4F12BBA0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0DAA9AFC">
      <w:numFmt w:val="bullet"/>
      <w:lvlText w:val="-"/>
      <w:lvlJc w:val="left"/>
      <w:pPr>
        <w:ind w:left="800" w:hanging="360"/>
      </w:pPr>
      <w:rPr>
        <w:rFonts w:ascii="Arial" w:eastAsia="Arial" w:hAnsi="Arial" w:cs="Aria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6D81239"/>
    <w:multiLevelType w:val="hybridMultilevel"/>
    <w:tmpl w:val="9538FA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3E66F99"/>
    <w:multiLevelType w:val="hybridMultilevel"/>
    <w:tmpl w:val="2892D74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11"/>
    <w:rsid w:val="000215BC"/>
    <w:rsid w:val="00023058"/>
    <w:rsid w:val="000373CA"/>
    <w:rsid w:val="000867F6"/>
    <w:rsid w:val="00097D6F"/>
    <w:rsid w:val="000A4321"/>
    <w:rsid w:val="000A4F24"/>
    <w:rsid w:val="000E7A44"/>
    <w:rsid w:val="000F0ADD"/>
    <w:rsid w:val="00103900"/>
    <w:rsid w:val="001A21B1"/>
    <w:rsid w:val="001A34D7"/>
    <w:rsid w:val="001C48F9"/>
    <w:rsid w:val="001C5A83"/>
    <w:rsid w:val="001E3D5D"/>
    <w:rsid w:val="0020744A"/>
    <w:rsid w:val="00273EC0"/>
    <w:rsid w:val="00281A66"/>
    <w:rsid w:val="002934CF"/>
    <w:rsid w:val="00295308"/>
    <w:rsid w:val="002B31B1"/>
    <w:rsid w:val="002C6B3F"/>
    <w:rsid w:val="002E0E15"/>
    <w:rsid w:val="00301BD9"/>
    <w:rsid w:val="003614CD"/>
    <w:rsid w:val="0037675B"/>
    <w:rsid w:val="003E07FA"/>
    <w:rsid w:val="003E1749"/>
    <w:rsid w:val="003F2F30"/>
    <w:rsid w:val="0040396D"/>
    <w:rsid w:val="00416EA2"/>
    <w:rsid w:val="0042509F"/>
    <w:rsid w:val="00440F23"/>
    <w:rsid w:val="00445111"/>
    <w:rsid w:val="004553DD"/>
    <w:rsid w:val="00455616"/>
    <w:rsid w:val="0045710F"/>
    <w:rsid w:val="004A3422"/>
    <w:rsid w:val="004B2AEE"/>
    <w:rsid w:val="004D6DC2"/>
    <w:rsid w:val="004E377C"/>
    <w:rsid w:val="0051196F"/>
    <w:rsid w:val="005139F5"/>
    <w:rsid w:val="00533973"/>
    <w:rsid w:val="00553459"/>
    <w:rsid w:val="0058138B"/>
    <w:rsid w:val="005878A6"/>
    <w:rsid w:val="005A7276"/>
    <w:rsid w:val="00650C48"/>
    <w:rsid w:val="006947BA"/>
    <w:rsid w:val="006976BB"/>
    <w:rsid w:val="00701EA5"/>
    <w:rsid w:val="007050CE"/>
    <w:rsid w:val="00712AE4"/>
    <w:rsid w:val="00717538"/>
    <w:rsid w:val="007251D2"/>
    <w:rsid w:val="007726BB"/>
    <w:rsid w:val="00785C0A"/>
    <w:rsid w:val="007A6136"/>
    <w:rsid w:val="007D5065"/>
    <w:rsid w:val="007F3A2F"/>
    <w:rsid w:val="00804E3F"/>
    <w:rsid w:val="00807595"/>
    <w:rsid w:val="00822211"/>
    <w:rsid w:val="00825586"/>
    <w:rsid w:val="008A6223"/>
    <w:rsid w:val="008A6F17"/>
    <w:rsid w:val="008D103A"/>
    <w:rsid w:val="008E11CA"/>
    <w:rsid w:val="0090013A"/>
    <w:rsid w:val="00902196"/>
    <w:rsid w:val="00915A0B"/>
    <w:rsid w:val="009344EC"/>
    <w:rsid w:val="009354E3"/>
    <w:rsid w:val="00961898"/>
    <w:rsid w:val="00973A1A"/>
    <w:rsid w:val="00983D26"/>
    <w:rsid w:val="00991569"/>
    <w:rsid w:val="009B341F"/>
    <w:rsid w:val="009B5311"/>
    <w:rsid w:val="009D42B4"/>
    <w:rsid w:val="00A566C9"/>
    <w:rsid w:val="00A90B0E"/>
    <w:rsid w:val="00A97B03"/>
    <w:rsid w:val="00AB2763"/>
    <w:rsid w:val="00B613FD"/>
    <w:rsid w:val="00B842C8"/>
    <w:rsid w:val="00BA0839"/>
    <w:rsid w:val="00BA386A"/>
    <w:rsid w:val="00C12C5A"/>
    <w:rsid w:val="00C55C4C"/>
    <w:rsid w:val="00CA6503"/>
    <w:rsid w:val="00CF05A2"/>
    <w:rsid w:val="00CF43AF"/>
    <w:rsid w:val="00D1023D"/>
    <w:rsid w:val="00D248DF"/>
    <w:rsid w:val="00D26BB3"/>
    <w:rsid w:val="00D565FA"/>
    <w:rsid w:val="00D93F03"/>
    <w:rsid w:val="00DC115C"/>
    <w:rsid w:val="00DC27EF"/>
    <w:rsid w:val="00DF04AE"/>
    <w:rsid w:val="00DF5739"/>
    <w:rsid w:val="00E21ED8"/>
    <w:rsid w:val="00E22644"/>
    <w:rsid w:val="00E27324"/>
    <w:rsid w:val="00E33549"/>
    <w:rsid w:val="00E3752F"/>
    <w:rsid w:val="00E53576"/>
    <w:rsid w:val="00E543A1"/>
    <w:rsid w:val="00EA2F57"/>
    <w:rsid w:val="00ED5B50"/>
    <w:rsid w:val="00F51761"/>
    <w:rsid w:val="00F52BAD"/>
    <w:rsid w:val="00F62F6F"/>
    <w:rsid w:val="00F90650"/>
    <w:rsid w:val="00FC2BA4"/>
    <w:rsid w:val="00FF12CE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97F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451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51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TableStyle1">
    <w:name w:val="Table Style 1"/>
    <w:rsid w:val="004451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paragraph" w:customStyle="1" w:styleId="TableStyle3">
    <w:name w:val="Table Style 3"/>
    <w:rsid w:val="004451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paragraph" w:customStyle="1" w:styleId="TableStyle2">
    <w:name w:val="Table Style 2"/>
    <w:rsid w:val="004451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character" w:customStyle="1" w:styleId="Hyperlink0">
    <w:name w:val="Hyperlink.0"/>
    <w:basedOn w:val="DefaultParagraphFont"/>
    <w:rsid w:val="00445111"/>
    <w:rPr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8D103A"/>
    <w:pPr>
      <w:ind w:left="720"/>
      <w:contextualSpacing/>
    </w:pPr>
  </w:style>
  <w:style w:type="paragraph" w:customStyle="1" w:styleId="Normal1">
    <w:name w:val="Normal1"/>
    <w:rsid w:val="00FC2BA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F43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ushipawar" TargetMode="External"/><Relationship Id="rId12" Type="http://schemas.openxmlformats.org/officeDocument/2006/relationships/hyperlink" Target="https://github.com/FalconFalcon/Paul202" TargetMode="External"/><Relationship Id="rId13" Type="http://schemas.openxmlformats.org/officeDocument/2006/relationships/hyperlink" Target="https://waffle.io/FalconFalcon/Paul202" TargetMode="External"/><Relationship Id="rId14" Type="http://schemas.openxmlformats.org/officeDocument/2006/relationships/hyperlink" Target="https://docs.google.com/spreadsheets/d/1OfO-Xh3l-B5SsnWdDd8XM1lLHN68m6bcbamgloxgzpo/edit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alconFalcon" TargetMode="External"/><Relationship Id="rId8" Type="http://schemas.openxmlformats.org/officeDocument/2006/relationships/hyperlink" Target="https://github.com/gaganjain-sjsu" TargetMode="External"/><Relationship Id="rId9" Type="http://schemas.openxmlformats.org/officeDocument/2006/relationships/hyperlink" Target="https://github.com/siddharth-daftari" TargetMode="External"/><Relationship Id="rId10" Type="http://schemas.openxmlformats.org/officeDocument/2006/relationships/hyperlink" Target="https://github.com/Tanmay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KLN</dc:creator>
  <cp:keywords/>
  <dc:description/>
  <cp:lastModifiedBy>Adithya KLN</cp:lastModifiedBy>
  <cp:revision>2</cp:revision>
  <dcterms:created xsi:type="dcterms:W3CDTF">2016-12-05T05:07:00Z</dcterms:created>
  <dcterms:modified xsi:type="dcterms:W3CDTF">2016-12-05T05:07:00Z</dcterms:modified>
</cp:coreProperties>
</file>